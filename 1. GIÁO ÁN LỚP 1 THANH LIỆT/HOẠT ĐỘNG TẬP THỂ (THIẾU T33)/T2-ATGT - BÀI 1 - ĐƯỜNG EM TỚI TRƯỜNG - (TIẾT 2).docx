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210"/>
        <w:tblW w:w="10304" w:type="dxa"/>
        <w:tblLook w:val="04A0" w:firstRow="1" w:lastRow="0" w:firstColumn="1" w:lastColumn="0" w:noHBand="0" w:noVBand="1"/>
      </w:tblPr>
      <w:tblGrid>
        <w:gridCol w:w="5354"/>
        <w:gridCol w:w="4950"/>
      </w:tblGrid>
      <w:tr w:rsidR="00F97AF3" w:rsidRPr="00C83DCB" w14:paraId="37A01585" w14:textId="77777777" w:rsidTr="00F87388">
        <w:trPr>
          <w:trHeight w:val="1271"/>
        </w:trPr>
        <w:tc>
          <w:tcPr>
            <w:tcW w:w="5354" w:type="dxa"/>
            <w:hideMark/>
          </w:tcPr>
          <w:p w14:paraId="5ADFBC12" w14:textId="77777777" w:rsidR="00F97AF3" w:rsidRPr="00C83DCB" w:rsidRDefault="00F97AF3" w:rsidP="00F87388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  <w:r w:rsidRPr="00C83DCB">
              <w:rPr>
                <w:rFonts w:ascii="Times New Roman" w:hAnsi="Times New Roman"/>
                <w:sz w:val="26"/>
                <w:szCs w:val="26"/>
              </w:rPr>
              <w:t>PHÒNG GD&amp; ĐT HUYỆN THANH TRÌ</w:t>
            </w:r>
          </w:p>
          <w:p w14:paraId="543EF573" w14:textId="77777777" w:rsidR="00F97AF3" w:rsidRPr="00C83DCB" w:rsidRDefault="00F97AF3" w:rsidP="00F87388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83DCB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0E5B20BC" w14:textId="0B8227A7" w:rsidR="00F97AF3" w:rsidRPr="00171E01" w:rsidRDefault="00F97AF3" w:rsidP="00F87388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C83DCB">
              <w:rPr>
                <w:rFonts w:ascii="Times New Roman" w:hAnsi="Times New Roman"/>
                <w:b/>
                <w:bCs/>
                <w:sz w:val="28"/>
                <w:szCs w:val="28"/>
              </w:rPr>
              <w:t>Tuần: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2</w:t>
            </w:r>
          </w:p>
          <w:p w14:paraId="59038B9C" w14:textId="77777777" w:rsidR="00F97AF3" w:rsidRPr="00C83DCB" w:rsidRDefault="00F97AF3" w:rsidP="00F8738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0" w:type="dxa"/>
            <w:hideMark/>
          </w:tcPr>
          <w:p w14:paraId="780FCC2A" w14:textId="77777777" w:rsidR="00F97AF3" w:rsidRPr="00C83DCB" w:rsidRDefault="00F97AF3" w:rsidP="00F8738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3DCB">
              <w:rPr>
                <w:rFonts w:ascii="Times New Roman" w:hAnsi="Times New Roman"/>
                <w:b/>
                <w:bCs/>
                <w:sz w:val="28"/>
                <w:szCs w:val="28"/>
              </w:rPr>
              <w:t>KẾ HOẠCH BÀI DẠY</w:t>
            </w:r>
          </w:p>
          <w:p w14:paraId="11186810" w14:textId="77777777" w:rsidR="00F97AF3" w:rsidRPr="00A64760" w:rsidRDefault="00F97AF3" w:rsidP="00F8738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C83DCB">
              <w:rPr>
                <w:rFonts w:ascii="Times New Roman" w:hAnsi="Times New Roman"/>
                <w:b/>
                <w:bCs/>
                <w:sz w:val="28"/>
                <w:szCs w:val="28"/>
              </w:rPr>
              <w:t>MÔN: HĐT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T</w:t>
            </w:r>
          </w:p>
          <w:p w14:paraId="705CEA94" w14:textId="77777777" w:rsidR="00F97AF3" w:rsidRPr="00C83DCB" w:rsidRDefault="00F97AF3" w:rsidP="00F8738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3DCB">
              <w:rPr>
                <w:rFonts w:ascii="Times New Roman" w:hAnsi="Times New Roman"/>
                <w:sz w:val="28"/>
                <w:szCs w:val="28"/>
              </w:rPr>
              <w:t xml:space="preserve">Ngày dạy: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….</w:t>
            </w:r>
            <w:r w:rsidRPr="00C83DCB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….</w:t>
            </w:r>
            <w:r w:rsidRPr="00C83DCB">
              <w:rPr>
                <w:rFonts w:ascii="Times New Roman" w:hAnsi="Times New Roman"/>
                <w:sz w:val="28"/>
                <w:szCs w:val="28"/>
              </w:rPr>
              <w:t>/2022</w:t>
            </w:r>
          </w:p>
        </w:tc>
      </w:tr>
    </w:tbl>
    <w:p w14:paraId="114035F3" w14:textId="77777777" w:rsidR="00F26A7B" w:rsidRDefault="00F26A7B" w:rsidP="00F26A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332AB0">
        <w:rPr>
          <w:rFonts w:ascii="Times New Roman" w:hAnsi="Times New Roman"/>
          <w:b/>
          <w:sz w:val="28"/>
          <w:szCs w:val="28"/>
          <w:lang w:val="en-US"/>
        </w:rPr>
        <w:t>Bài</w:t>
      </w:r>
      <w:proofErr w:type="spellEnd"/>
      <w:r w:rsidRPr="00332AB0">
        <w:rPr>
          <w:rFonts w:ascii="Times New Roman" w:hAnsi="Times New Roman"/>
          <w:b/>
          <w:sz w:val="28"/>
          <w:szCs w:val="28"/>
          <w:lang w:val="en-US"/>
        </w:rPr>
        <w:t xml:space="preserve"> 1: </w:t>
      </w:r>
      <w:proofErr w:type="spellStart"/>
      <w:r w:rsidRPr="00332AB0">
        <w:rPr>
          <w:rFonts w:ascii="Times New Roman" w:hAnsi="Times New Roman"/>
          <w:b/>
          <w:sz w:val="28"/>
          <w:szCs w:val="28"/>
          <w:lang w:val="en-US"/>
        </w:rPr>
        <w:t>Đường</w:t>
      </w:r>
      <w:proofErr w:type="spellEnd"/>
      <w:r w:rsidRPr="00332A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32AB0">
        <w:rPr>
          <w:rFonts w:ascii="Times New Roman" w:hAnsi="Times New Roman"/>
          <w:b/>
          <w:sz w:val="28"/>
          <w:szCs w:val="28"/>
          <w:lang w:val="en-US"/>
        </w:rPr>
        <w:t>em</w:t>
      </w:r>
      <w:proofErr w:type="spellEnd"/>
      <w:r w:rsidRPr="00332A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32AB0">
        <w:rPr>
          <w:rFonts w:ascii="Times New Roman" w:hAnsi="Times New Roman"/>
          <w:b/>
          <w:sz w:val="28"/>
          <w:szCs w:val="28"/>
          <w:lang w:val="en-US"/>
        </w:rPr>
        <w:t>tới</w:t>
      </w:r>
      <w:proofErr w:type="spellEnd"/>
      <w:r w:rsidRPr="00332A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332AB0">
        <w:rPr>
          <w:rFonts w:ascii="Times New Roman" w:hAnsi="Times New Roman"/>
          <w:b/>
          <w:sz w:val="28"/>
          <w:szCs w:val="28"/>
          <w:lang w:val="en-US"/>
        </w:rPr>
        <w:t>trường</w:t>
      </w:r>
      <w:proofErr w:type="spellEnd"/>
      <w:r w:rsidRPr="00332AB0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332AB0">
        <w:rPr>
          <w:rFonts w:ascii="Times New Roman" w:hAnsi="Times New Roman"/>
          <w:b/>
          <w:sz w:val="28"/>
          <w:szCs w:val="28"/>
          <w:lang w:val="en-US"/>
        </w:rPr>
        <w:t>Tiết</w:t>
      </w:r>
      <w:proofErr w:type="spellEnd"/>
      <w:r w:rsidRPr="00332AB0">
        <w:rPr>
          <w:rFonts w:ascii="Times New Roman" w:hAnsi="Times New Roman"/>
          <w:b/>
          <w:sz w:val="28"/>
          <w:szCs w:val="28"/>
          <w:lang w:val="en-US"/>
        </w:rPr>
        <w:t xml:space="preserve"> 2)</w:t>
      </w:r>
    </w:p>
    <w:p w14:paraId="67626173" w14:textId="77777777" w:rsidR="00332AB0" w:rsidRPr="00332AB0" w:rsidRDefault="00332AB0" w:rsidP="00F26A7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44415F21" w14:textId="77777777" w:rsidR="00F26A7B" w:rsidRPr="00257DD4" w:rsidRDefault="00F26A7B" w:rsidP="00F26A7B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Pr="00257DD4">
        <w:rPr>
          <w:rFonts w:ascii="Times New Roman" w:hAnsi="Times New Roman"/>
          <w:b/>
          <w:sz w:val="28"/>
          <w:szCs w:val="28"/>
          <w:lang w:val="en-US"/>
        </w:rPr>
        <w:t xml:space="preserve">I.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đạt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1AEB537A" w14:textId="77777777" w:rsidR="00056C57" w:rsidRDefault="00332AB0" w:rsidP="00056C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056C57" w:rsidRPr="002B06D4">
        <w:rPr>
          <w:rFonts w:ascii="Times New Roman" w:hAnsi="Times New Roman"/>
          <w:sz w:val="28"/>
          <w:szCs w:val="28"/>
        </w:rPr>
        <w:t>- HS nhận biết được các tình huống, hành v</w:t>
      </w:r>
      <w:r w:rsidR="00056C57">
        <w:rPr>
          <w:rFonts w:ascii="Times New Roman" w:hAnsi="Times New Roman"/>
          <w:sz w:val="28"/>
          <w:szCs w:val="28"/>
        </w:rPr>
        <w:t>i</w:t>
      </w:r>
      <w:r w:rsidR="00056C57" w:rsidRPr="002B06D4">
        <w:rPr>
          <w:rFonts w:ascii="Times New Roman" w:hAnsi="Times New Roman"/>
          <w:sz w:val="28"/>
          <w:szCs w:val="28"/>
        </w:rPr>
        <w:t xml:space="preserve"> có thể xảy ra tai nạ</w:t>
      </w:r>
      <w:r w:rsidR="00056C57">
        <w:rPr>
          <w:rFonts w:ascii="Times New Roman" w:hAnsi="Times New Roman"/>
          <w:sz w:val="28"/>
          <w:szCs w:val="28"/>
        </w:rPr>
        <w:t>n giao thông.</w:t>
      </w:r>
    </w:p>
    <w:p w14:paraId="50EE24AB" w14:textId="77777777" w:rsidR="00056C57" w:rsidRPr="00EE7CB1" w:rsidRDefault="00332AB0" w:rsidP="00056C5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056C57">
        <w:rPr>
          <w:rFonts w:ascii="Times New Roman" w:hAnsi="Times New Roman"/>
          <w:sz w:val="28"/>
          <w:szCs w:val="28"/>
        </w:rPr>
        <w:t>- Biết nói lời khuyên đúng, sai với bạn khi tham gia giao thông.</w:t>
      </w:r>
    </w:p>
    <w:p w14:paraId="5B019A8C" w14:textId="77777777" w:rsidR="00F26A7B" w:rsidRDefault="0001546A" w:rsidP="00F26A7B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ý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thức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t</w:t>
      </w:r>
      <w:r w:rsidR="00F26A7B" w:rsidRPr="0001546A">
        <w:rPr>
          <w:rFonts w:ascii="Times New Roman" w:hAnsi="Times New Roman"/>
          <w:sz w:val="28"/>
          <w:szCs w:val="28"/>
        </w:rPr>
        <w:t xml:space="preserve">ự giác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chấp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hành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6A7B" w:rsidRPr="0001546A">
        <w:rPr>
          <w:rFonts w:ascii="Times New Roman" w:hAnsi="Times New Roman"/>
          <w:sz w:val="28"/>
          <w:szCs w:val="28"/>
        </w:rPr>
        <w:t>đ</w:t>
      </w:r>
      <w:r w:rsidR="007234A0">
        <w:rPr>
          <w:rFonts w:ascii="Times New Roman" w:hAnsi="Times New Roman"/>
          <w:sz w:val="28"/>
          <w:szCs w:val="28"/>
        </w:rPr>
        <w:t>i</w:t>
      </w:r>
      <w:r w:rsidR="00F26A7B" w:rsidRPr="0001546A">
        <w:rPr>
          <w:rFonts w:ascii="Times New Roman" w:hAnsi="Times New Roman"/>
          <w:sz w:val="28"/>
          <w:szCs w:val="28"/>
        </w:rPr>
        <w:t xml:space="preserve"> đúng phần đường của mình</w:t>
      </w:r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tránh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gây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0F85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nguy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hiểm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tham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gia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thông</w:t>
      </w:r>
      <w:proofErr w:type="spellEnd"/>
      <w:r w:rsidR="00F26A7B" w:rsidRPr="0001546A">
        <w:rPr>
          <w:rFonts w:ascii="Times New Roman" w:hAnsi="Times New Roman"/>
          <w:sz w:val="28"/>
          <w:szCs w:val="28"/>
        </w:rPr>
        <w:t>.</w:t>
      </w:r>
    </w:p>
    <w:p w14:paraId="6792D24F" w14:textId="77777777" w:rsidR="00F26A7B" w:rsidRPr="00257DD4" w:rsidRDefault="00F26A7B" w:rsidP="00F26A7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Pr="00257DD4">
        <w:rPr>
          <w:rFonts w:ascii="Times New Roman" w:hAnsi="Times New Roman"/>
          <w:b/>
          <w:sz w:val="28"/>
          <w:szCs w:val="28"/>
          <w:lang w:val="en-US"/>
        </w:rPr>
        <w:t xml:space="preserve">II. </w:t>
      </w:r>
      <w:proofErr w:type="spellStart"/>
      <w:r w:rsidRPr="00257DD4">
        <w:rPr>
          <w:rFonts w:ascii="Times New Roman" w:hAnsi="Times New Roman"/>
          <w:b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69B1EA8" w14:textId="77777777" w:rsidR="00F26A7B" w:rsidRDefault="00F26A7B" w:rsidP="00F26A7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="00737087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Bài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giảng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điện</w:t>
      </w:r>
      <w:proofErr w:type="spellEnd"/>
      <w:r w:rsidR="007234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234A0">
        <w:rPr>
          <w:rFonts w:ascii="Times New Roman" w:hAnsi="Times New Roman"/>
          <w:sz w:val="28"/>
          <w:szCs w:val="28"/>
          <w:lang w:val="en-US"/>
        </w:rPr>
        <w:t>tử</w:t>
      </w:r>
      <w:proofErr w:type="spellEnd"/>
      <w:r w:rsidR="0073708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37087">
        <w:rPr>
          <w:rFonts w:ascii="Times New Roman" w:hAnsi="Times New Roman"/>
          <w:sz w:val="28"/>
          <w:szCs w:val="28"/>
          <w:lang w:val="en-US"/>
        </w:rPr>
        <w:t>máy</w:t>
      </w:r>
      <w:proofErr w:type="spellEnd"/>
      <w:r w:rsidR="0073708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37087">
        <w:rPr>
          <w:rFonts w:ascii="Times New Roman" w:hAnsi="Times New Roman"/>
          <w:sz w:val="28"/>
          <w:szCs w:val="28"/>
          <w:lang w:val="en-US"/>
        </w:rPr>
        <w:t>chiếu</w:t>
      </w:r>
      <w:proofErr w:type="spellEnd"/>
    </w:p>
    <w:p w14:paraId="07F3D379" w14:textId="77777777" w:rsidR="00F26A7B" w:rsidRPr="00257DD4" w:rsidRDefault="00F26A7B" w:rsidP="00F26A7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 w:rsidRPr="00257DD4">
        <w:rPr>
          <w:rFonts w:ascii="Times New Roman" w:hAnsi="Times New Roman"/>
          <w:b/>
          <w:sz w:val="28"/>
          <w:szCs w:val="28"/>
          <w:lang w:val="en-US"/>
        </w:rPr>
        <w:t xml:space="preserve">III. </w:t>
      </w:r>
      <w:proofErr w:type="spellStart"/>
      <w:r w:rsidR="00056C57">
        <w:rPr>
          <w:rFonts w:ascii="Times New Roman" w:hAnsi="Times New Roman"/>
          <w:b/>
          <w:sz w:val="28"/>
          <w:szCs w:val="28"/>
          <w:lang w:val="en-US"/>
        </w:rPr>
        <w:t>Các</w:t>
      </w:r>
      <w:proofErr w:type="spellEnd"/>
      <w:r w:rsidR="00056C5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056C57">
        <w:rPr>
          <w:rFonts w:ascii="Times New Roman" w:hAnsi="Times New Roman"/>
          <w:b/>
          <w:sz w:val="28"/>
          <w:szCs w:val="28"/>
          <w:lang w:val="en-US"/>
        </w:rPr>
        <w:t>hoạt</w:t>
      </w:r>
      <w:proofErr w:type="spellEnd"/>
      <w:r w:rsidR="00056C5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57DD4">
        <w:rPr>
          <w:rFonts w:ascii="Times New Roman" w:hAnsi="Times New Roman"/>
          <w:b/>
          <w:sz w:val="28"/>
          <w:szCs w:val="28"/>
          <w:lang w:val="en-US"/>
        </w:rPr>
        <w:t>độ</w:t>
      </w:r>
      <w:r>
        <w:rPr>
          <w:rFonts w:ascii="Times New Roman" w:hAnsi="Times New Roman"/>
          <w:b/>
          <w:sz w:val="28"/>
          <w:szCs w:val="28"/>
          <w:lang w:val="en-US"/>
        </w:rPr>
        <w:t>ng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056C57">
        <w:rPr>
          <w:rFonts w:ascii="Times New Roman" w:hAnsi="Times New Roman"/>
          <w:b/>
          <w:sz w:val="28"/>
          <w:szCs w:val="28"/>
          <w:lang w:val="en-US"/>
        </w:rPr>
        <w:t>chính</w:t>
      </w:r>
      <w:proofErr w:type="spellEnd"/>
      <w:r w:rsidR="00056C57"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W w:w="990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5220"/>
        <w:gridCol w:w="3960"/>
      </w:tblGrid>
      <w:tr w:rsidR="00F26A7B" w:rsidRPr="00F26A7B" w14:paraId="6F2937AA" w14:textId="77777777" w:rsidTr="00F26A7B">
        <w:tc>
          <w:tcPr>
            <w:tcW w:w="720" w:type="dxa"/>
          </w:tcPr>
          <w:p w14:paraId="30048487" w14:textId="77777777" w:rsidR="00F26A7B" w:rsidRPr="00F26A7B" w:rsidRDefault="00F26A7B" w:rsidP="00BA66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5220" w:type="dxa"/>
            <w:shd w:val="clear" w:color="auto" w:fill="auto"/>
          </w:tcPr>
          <w:p w14:paraId="385CF208" w14:textId="77777777" w:rsidR="00F26A7B" w:rsidRPr="00F26A7B" w:rsidRDefault="00F26A7B" w:rsidP="00BA66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GV</w:t>
            </w:r>
          </w:p>
        </w:tc>
        <w:tc>
          <w:tcPr>
            <w:tcW w:w="3960" w:type="dxa"/>
            <w:shd w:val="clear" w:color="auto" w:fill="auto"/>
          </w:tcPr>
          <w:p w14:paraId="60BDDF37" w14:textId="77777777" w:rsidR="00F26A7B" w:rsidRPr="00F26A7B" w:rsidRDefault="00F26A7B" w:rsidP="00BA66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F26A7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HS</w:t>
            </w:r>
          </w:p>
        </w:tc>
      </w:tr>
      <w:tr w:rsidR="00F26A7B" w:rsidRPr="00EA29E6" w14:paraId="1C8B374A" w14:textId="77777777" w:rsidTr="00F26A7B">
        <w:tc>
          <w:tcPr>
            <w:tcW w:w="720" w:type="dxa"/>
          </w:tcPr>
          <w:p w14:paraId="1B496A2C" w14:textId="77777777" w:rsidR="00F26A7B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5’</w:t>
            </w:r>
          </w:p>
          <w:p w14:paraId="6A7AE5BC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CC4FA4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418011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EEF09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91199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D8F80EF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5522AD0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C414D2C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03A622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D38154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F15383A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C1AD23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FED32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9F77D3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8AD51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1D7260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FB9AE5B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12’</w:t>
            </w:r>
          </w:p>
          <w:p w14:paraId="4162BEF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44BE6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4969DB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76EDAB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CA58E1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7C08FDF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15C399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1994E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271DC8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25D78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7C9F72A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1BC4AD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654E01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125918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94C79DF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5EC690F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987207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F5620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BE767D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CD49258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FF1A6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2A4B291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6333A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FC15261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6821C5F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88726C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E777F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1F1DFC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7228CB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7E186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7A63C2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51E27F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96ACD8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5B47AD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D981F4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5B39C4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AC4030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B4C97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EA163E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082329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DBA200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E296F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8C76292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1D3BC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08B18BD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40BD2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A5B812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193586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B2C39A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15’</w:t>
            </w:r>
          </w:p>
          <w:p w14:paraId="5106CB8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CBAD90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725ADD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8B4DC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338D28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BB047C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FA7D16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1A2E4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6DE794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25A02CA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29DA20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AA1AFD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7E32651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041C42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60EADA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C290DA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DFD90A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A3B13D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9D31ECB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511CF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D1646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04DB0B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540DDC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DA49B1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DED06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ED830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6C7FF81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1A1C38B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D77082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03E9D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22FBDCC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C90EDE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F03E35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34E5A3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F5A42B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4BDDED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31ABAB7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79EBCE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757F1D6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E57AD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5A5F9EB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B71A395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9D6498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E28F069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39BDA24" w14:textId="77777777" w:rsidR="00A224E8" w:rsidRP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4’</w:t>
            </w:r>
          </w:p>
        </w:tc>
        <w:tc>
          <w:tcPr>
            <w:tcW w:w="5220" w:type="dxa"/>
            <w:shd w:val="clear" w:color="auto" w:fill="auto"/>
          </w:tcPr>
          <w:p w14:paraId="5D0C636E" w14:textId="77777777" w:rsidR="00F26A7B" w:rsidRPr="00257DD4" w:rsidRDefault="00F26A7B" w:rsidP="00BA661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lastRenderedPageBreak/>
              <w:t>1.</w:t>
            </w:r>
            <w:r w:rsidR="007234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34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hởi</w:t>
            </w:r>
            <w:proofErr w:type="spellEnd"/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Pr="00257DD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3F4F5052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4B52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Giáo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học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sinh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hát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</w:p>
          <w:p w14:paraId="60C94011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3ABA3B2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ngược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trái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AB39D23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trái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7A00768" w14:textId="77777777" w:rsidR="00F338A8" w:rsidRPr="00056C57" w:rsidRDefault="004B52B3" w:rsidP="00BA661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*</w:t>
            </w:r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Kết</w:t>
            </w:r>
            <w:proofErr w:type="spellEnd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nối</w:t>
            </w:r>
            <w:proofErr w:type="spellEnd"/>
            <w:r w:rsidR="00F338A8" w:rsidRP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4148E365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</w:t>
            </w:r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ng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là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tay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</w:p>
          <w:p w14:paraId="24485F87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GV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chúng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tay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trái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đến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="00056C5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an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toàn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thì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hôm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nay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cùng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thực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tìm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hiểu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huống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qua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bài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tới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trường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>tiết</w:t>
            </w:r>
            <w:proofErr w:type="spellEnd"/>
            <w:r w:rsidR="005D296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</w:t>
            </w:r>
          </w:p>
          <w:p w14:paraId="07857C9D" w14:textId="77777777" w:rsidR="00056C57" w:rsidRDefault="004B52B3" w:rsidP="00BA661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Hoạt</w:t>
            </w:r>
            <w:proofErr w:type="spellEnd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động</w:t>
            </w:r>
            <w:proofErr w:type="spellEnd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thực</w:t>
            </w:r>
            <w:proofErr w:type="spellEnd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56C5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hành</w:t>
            </w:r>
            <w:proofErr w:type="spellEnd"/>
          </w:p>
          <w:p w14:paraId="270A39DA" w14:textId="77777777" w:rsidR="00056C57" w:rsidRDefault="00056C57" w:rsidP="00BA661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Hoạt</w:t>
            </w:r>
            <w:proofErr w:type="spellEnd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động</w:t>
            </w:r>
            <w:proofErr w:type="spellEnd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1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tai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nạn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  <w:p w14:paraId="4E5A171E" w14:textId="77777777" w:rsidR="00F26A7B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r>
              <w:rPr>
                <w:rFonts w:ascii="Times New Roman" w:hAnsi="Times New Roman"/>
                <w:sz w:val="28"/>
                <w:szCs w:val="28"/>
              </w:rPr>
              <w:t>Mục tiêu:</w:t>
            </w:r>
            <w:r w:rsidR="00F26A7B" w:rsidRPr="002B06D4">
              <w:rPr>
                <w:rFonts w:ascii="Times New Roman" w:hAnsi="Times New Roman"/>
                <w:sz w:val="28"/>
                <w:szCs w:val="28"/>
              </w:rPr>
              <w:t xml:space="preserve"> HS nhận biết được các tình huống có thể xảy ra tai nạ</w:t>
            </w:r>
            <w:r w:rsidR="00F26A7B">
              <w:rPr>
                <w:rFonts w:ascii="Times New Roman" w:hAnsi="Times New Roman"/>
                <w:sz w:val="28"/>
                <w:szCs w:val="28"/>
              </w:rPr>
              <w:t>n giao thông.</w:t>
            </w:r>
          </w:p>
          <w:p w14:paraId="7135B934" w14:textId="77777777" w:rsidR="00FA4EF9" w:rsidRPr="00FA4EF9" w:rsidRDefault="00FA4EF9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350F01E4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</w:t>
            </w:r>
          </w:p>
          <w:p w14:paraId="1BC8675D" w14:textId="77777777" w:rsidR="003C0C92" w:rsidRP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Y/c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câu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23224F6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cho HS quan sát tranh theo nhóm đôi, trao đổi :</w:t>
            </w:r>
          </w:p>
          <w:p w14:paraId="08C0EAD4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Em nhìn thấy những gì trong các bứ</w:t>
            </w:r>
            <w:r w:rsidR="00BB6637">
              <w:rPr>
                <w:rFonts w:ascii="Times New Roman" w:hAnsi="Times New Roman"/>
                <w:sz w:val="28"/>
                <w:szCs w:val="28"/>
              </w:rPr>
              <w:t xml:space="preserve">c </w:t>
            </w:r>
            <w:r w:rsidR="00BB6637">
              <w:rPr>
                <w:rFonts w:ascii="Times New Roman" w:hAnsi="Times New Roman"/>
                <w:sz w:val="28"/>
                <w:szCs w:val="28"/>
              </w:rPr>
              <w:lastRenderedPageBreak/>
              <w:t>tranh, tình huống nào trong tranh có thể xảy ra tai nạn và nói cho bạ</w:t>
            </w:r>
            <w:r w:rsidR="003F57C6">
              <w:rPr>
                <w:rFonts w:ascii="Times New Roman" w:hAnsi="Times New Roman"/>
                <w:sz w:val="28"/>
                <w:szCs w:val="28"/>
              </w:rPr>
              <w:t>n nghe những gì mình quan sát được.</w:t>
            </w:r>
          </w:p>
          <w:p w14:paraId="6BFD8B6C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mời HS trình bày kết quả thảo luận của nhóm mình.</w:t>
            </w:r>
          </w:p>
          <w:p w14:paraId="78DAA837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Trong quá trình HS  trình bày, GV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lưu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đặt câu hỏi để khai thác từng bức tranh</w:t>
            </w:r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hoặc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GV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hỏi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7743B17" w14:textId="77777777" w:rsidR="00BB6637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nghĩ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huống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sảy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410BDDF6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thế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F4F02E6" w14:textId="77777777" w:rsidR="003F57C6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chữa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hẹp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sang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rất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chậm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14:paraId="152F3E46" w14:textId="77777777" w:rsidR="00BB6637" w:rsidRDefault="00BB6637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đạp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ở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đâu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5074BBB3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chấp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951ABAE" w14:textId="77777777" w:rsidR="00BB6637" w:rsidRDefault="00BB6637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33EA08" w14:textId="77777777" w:rsidR="00BB6637" w:rsidRDefault="00BB6637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xảy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té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ngã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xuống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0BA61B1D" w14:textId="77777777" w:rsidR="00BB6637" w:rsidRPr="003C0C92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nắp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cống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E6AD1B7" w14:textId="77777777" w:rsidR="003F57C6" w:rsidRDefault="003F57C6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2FC63CC" w14:textId="77777777" w:rsidR="0070637E" w:rsidRDefault="00BB6637" w:rsidP="00BB66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=&gt;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chấp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luật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dành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phía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trước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hững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đoạn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0637E">
              <w:rPr>
                <w:rFonts w:ascii="Times New Roman" w:hAnsi="Times New Roman"/>
                <w:sz w:val="28"/>
                <w:szCs w:val="28"/>
                <w:lang w:val="en-US"/>
              </w:rPr>
              <w:t>chậm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biết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nhường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nhau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78D6EF1" w14:textId="77777777" w:rsidR="00A224E8" w:rsidRDefault="00A224E8" w:rsidP="00BB66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giờ</w:t>
            </w:r>
            <w:proofErr w:type="spellEnd"/>
          </w:p>
          <w:p w14:paraId="57E5C142" w14:textId="77777777" w:rsidR="00F26A7B" w:rsidRPr="006F7D24" w:rsidRDefault="00FA4EF9" w:rsidP="00BA661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Hoạt</w:t>
            </w:r>
            <w:proofErr w:type="spellEnd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động</w:t>
            </w:r>
            <w:proofErr w:type="spellEnd"/>
            <w:r w:rsidRPr="004B52B3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2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: </w:t>
            </w:r>
            <w:r w:rsidR="00F26A7B" w:rsidRPr="006F7D24">
              <w:rPr>
                <w:rFonts w:ascii="Times New Roman" w:hAnsi="Times New Roman"/>
                <w:b/>
                <w:sz w:val="28"/>
                <w:szCs w:val="28"/>
              </w:rPr>
              <w:t>Hành vi nào trong tranh có thể gây nguy hiểm cho ngườ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 tham gia giao thông?</w:t>
            </w:r>
          </w:p>
          <w:p w14:paraId="2433D32D" w14:textId="77777777" w:rsidR="00FA4EF9" w:rsidRDefault="00FA4EF9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Mục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tiêu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733922C9" w14:textId="77777777" w:rsidR="00FA4EF9" w:rsidRDefault="00FA4EF9" w:rsidP="00FA4E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B06D4">
              <w:rPr>
                <w:rFonts w:ascii="Times New Roman" w:hAnsi="Times New Roman"/>
                <w:sz w:val="28"/>
                <w:szCs w:val="28"/>
              </w:rPr>
              <w:t>- HS nhận biết đượ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c các </w:t>
            </w:r>
            <w:r w:rsidRPr="002B06D4">
              <w:rPr>
                <w:rFonts w:ascii="Times New Roman" w:hAnsi="Times New Roman"/>
                <w:sz w:val="28"/>
                <w:szCs w:val="28"/>
              </w:rPr>
              <w:t>hành v</w:t>
            </w: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 w:rsidRPr="002B06D4">
              <w:rPr>
                <w:rFonts w:ascii="Times New Roman" w:hAnsi="Times New Roman"/>
                <w:sz w:val="28"/>
                <w:szCs w:val="28"/>
              </w:rPr>
              <w:t xml:space="preserve"> có thể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71F8771F" w14:textId="77777777" w:rsidR="00FA4EF9" w:rsidRPr="00FA4EF9" w:rsidRDefault="00FA4EF9" w:rsidP="00FA4E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Biết nói lời khuyên đúng, sai với bạn khi tham gia giao thông.</w:t>
            </w:r>
          </w:p>
          <w:p w14:paraId="63FED513" w14:textId="77777777" w:rsidR="00FA4EF9" w:rsidRPr="00FA4EF9" w:rsidRDefault="00FA4EF9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42411AA3" w14:textId="77777777" w:rsidR="00FA4EF9" w:rsidRPr="00FA4EF9" w:rsidRDefault="00FA4EF9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</w:t>
            </w:r>
          </w:p>
          <w:p w14:paraId="56A7A5CC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GV cho HS quan sát tranh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4EF9"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nhóm bốn, trao đổi :</w:t>
            </w:r>
          </w:p>
          <w:p w14:paraId="789060FE" w14:textId="77777777" w:rsidR="00FA4EF9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Em nhìn thấy những gì trong các bức tranh</w:t>
            </w:r>
          </w:p>
          <w:p w14:paraId="55E5E0F7" w14:textId="77777777" w:rsidR="00F26A7B" w:rsidRDefault="00FA4EF9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gây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F26A7B">
              <w:rPr>
                <w:rFonts w:ascii="Times New Roman" w:hAnsi="Times New Roman"/>
                <w:sz w:val="28"/>
                <w:szCs w:val="28"/>
              </w:rPr>
              <w:t xml:space="preserve"> và nói cho </w:t>
            </w:r>
            <w:r w:rsidR="00F26A7B" w:rsidRPr="00EE7CB1">
              <w:rPr>
                <w:rFonts w:ascii="Times New Roman" w:hAnsi="Times New Roman"/>
                <w:sz w:val="28"/>
                <w:szCs w:val="28"/>
              </w:rPr>
              <w:t>bạn</w:t>
            </w:r>
            <w:r w:rsidR="00F26A7B">
              <w:rPr>
                <w:rFonts w:ascii="Times New Roman" w:hAnsi="Times New Roman"/>
                <w:sz w:val="28"/>
                <w:szCs w:val="28"/>
              </w:rPr>
              <w:t xml:space="preserve"> nghe?</w:t>
            </w:r>
          </w:p>
          <w:p w14:paraId="6EF444C3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BFECF4C" w14:textId="77777777" w:rsidR="00F26A7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Ai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69636428" w14:textId="77777777" w:rsidR="00F26A7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lượt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r w:rsidR="00F26A7B">
              <w:rPr>
                <w:rFonts w:ascii="Times New Roman" w:hAnsi="Times New Roman"/>
                <w:sz w:val="28"/>
                <w:szCs w:val="28"/>
              </w:rPr>
              <w:t>Em đồng tình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 w:rsidR="00F26A7B">
              <w:rPr>
                <w:rFonts w:ascii="Times New Roman" w:hAnsi="Times New Roman"/>
                <w:sz w:val="28"/>
                <w:szCs w:val="28"/>
              </w:rPr>
              <w:t xml:space="preserve"> với hành vi tham gia giao thông nào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26A7B">
              <w:rPr>
                <w:rFonts w:ascii="Times New Roman" w:hAnsi="Times New Roman"/>
                <w:sz w:val="28"/>
                <w:szCs w:val="28"/>
              </w:rPr>
              <w:t>trong từng bức tranh (bằng cách sử dụng thẻ)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50652A9" w14:textId="77777777" w:rsidR="00A952DB" w:rsidRDefault="00A952DB" w:rsidP="00A952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GV đặt câu hỏi để khai thác từng bức tranh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vi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E9DE818" w14:textId="77777777" w:rsidR="00D15DC4" w:rsidRDefault="00D15DC4" w:rsidP="00A952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ADDE499" w14:textId="77777777" w:rsidR="00D15DC4" w:rsidRDefault="00D15DC4" w:rsidP="00A952D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hoặc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khai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xanh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?</w:t>
            </w:r>
          </w:p>
          <w:p w14:paraId="7D976911" w14:textId="77777777" w:rsidR="00D15DC4" w:rsidRPr="00D15DC4" w:rsidRDefault="00D15DC4" w:rsidP="00D15DC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=&gt;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bạn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bộ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tay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phải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nhưng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mép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song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chẳng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trượt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ngã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nguy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34A6A6D0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85A5A4B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46DC31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27A21D6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270E703" w14:textId="77777777" w:rsidR="008C7C59" w:rsidRPr="00A952DB" w:rsidRDefault="008C7C59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05B1084" w14:textId="77777777" w:rsidR="00F26A7B" w:rsidRPr="00D15DC4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D15DC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GV: </w:t>
            </w:r>
            <w:r>
              <w:rPr>
                <w:rFonts w:ascii="Times New Roman" w:hAnsi="Times New Roman"/>
                <w:sz w:val="28"/>
                <w:szCs w:val="28"/>
              </w:rPr>
              <w:t>Em hãy nói lời khuyên cho với nhữ</w:t>
            </w:r>
            <w:r w:rsidR="00D15DC4">
              <w:rPr>
                <w:rFonts w:ascii="Times New Roman" w:hAnsi="Times New Roman"/>
                <w:sz w:val="28"/>
                <w:szCs w:val="28"/>
              </w:rPr>
              <w:t>ng bạn trong mỗi tranh</w:t>
            </w:r>
            <w:r w:rsidR="00D15DC4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0957B2A" w14:textId="77777777" w:rsidR="00F26A7B" w:rsidRPr="00EE7CB1" w:rsidRDefault="00D15DC4" w:rsidP="005A599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=&gt;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chấp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chú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đườ</w:t>
            </w:r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ng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không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đùa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nghịch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chạy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nhảy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đảm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toàn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và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cho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mọi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người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tham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gia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giao</w:t>
            </w:r>
            <w:proofErr w:type="spellEnd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A599D">
              <w:rPr>
                <w:rFonts w:ascii="Times New Roman" w:hAnsi="Times New Roman"/>
                <w:sz w:val="28"/>
                <w:szCs w:val="28"/>
                <w:lang w:val="en-US"/>
              </w:rPr>
              <w:t>thông</w:t>
            </w:r>
            <w:proofErr w:type="spellEnd"/>
            <w:r w:rsidR="005A599D" w:rsidRPr="0001546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1A2B142" w14:textId="77777777" w:rsidR="00F26A7B" w:rsidRPr="005A599D" w:rsidRDefault="004B52B3" w:rsidP="00BA66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F26A7B" w:rsidRPr="00EE7CB1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26A7B" w:rsidRPr="00EE7CB1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Hoạt động vận dụ</w:t>
            </w:r>
            <w:r w:rsidR="005A599D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ng:</w:t>
            </w:r>
          </w:p>
          <w:p w14:paraId="5976F0E4" w14:textId="77777777" w:rsidR="00A224E8" w:rsidRPr="00A224E8" w:rsidRDefault="00A224E8" w:rsidP="00A224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>học sinh khi đi họ</w:t>
            </w:r>
            <w:r w:rsidR="008C7C59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c </w:t>
            </w: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phải chấp hành tốt luật giao thông để bảo </w:t>
            </w:r>
            <w:proofErr w:type="gramStart"/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>vệ  an</w:t>
            </w:r>
            <w:proofErr w:type="gramEnd"/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toàn cho chính mình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</w:p>
          <w:p w14:paraId="43043DD8" w14:textId="77777777" w:rsidR="00A224E8" w:rsidRDefault="00A224E8" w:rsidP="00A224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EE7CB1">
              <w:rPr>
                <w:rFonts w:ascii="Times New Roman" w:hAnsi="Times New Roman"/>
                <w:sz w:val="28"/>
                <w:szCs w:val="28"/>
                <w:lang w:val="vi-VN"/>
              </w:rPr>
              <w:t>- Vận động mọi người chấp hành tốt luật giao thông.</w:t>
            </w:r>
          </w:p>
          <w:p w14:paraId="14C55EFD" w14:textId="77777777" w:rsidR="00A224E8" w:rsidRPr="00A224E8" w:rsidRDefault="00A224E8" w:rsidP="00A224E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2D9C961" w14:textId="77777777" w:rsidR="00F26A7B" w:rsidRPr="00A224E8" w:rsidRDefault="00F26A7B" w:rsidP="00BA66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</w:t>
            </w:r>
            <w:r w:rsidR="00A224E8">
              <w:rPr>
                <w:rFonts w:ascii="Times New Roman" w:hAnsi="Times New Roman"/>
                <w:sz w:val="28"/>
                <w:szCs w:val="28"/>
              </w:rPr>
              <w:t>t</w:t>
            </w:r>
            <w:proofErr w:type="spellEnd"/>
            <w:r w:rsidR="00A224E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A224E8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="00A224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60" w:type="dxa"/>
            <w:shd w:val="clear" w:color="auto" w:fill="auto"/>
          </w:tcPr>
          <w:p w14:paraId="280F744B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3ED2401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8B347E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38A8">
              <w:rPr>
                <w:rFonts w:ascii="Times New Roman" w:hAnsi="Times New Roman"/>
                <w:sz w:val="28"/>
                <w:szCs w:val="28"/>
                <w:lang w:val="en-US"/>
              </w:rPr>
              <w:t>hát</w:t>
            </w:r>
            <w:proofErr w:type="spellEnd"/>
          </w:p>
          <w:p w14:paraId="5669C8F9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34FD465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893FBAA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02A5B7D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4047CC2" w14:textId="77777777" w:rsidR="00F338A8" w:rsidRPr="00EA29E6" w:rsidRDefault="00F338A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332113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88D535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29E6">
              <w:rPr>
                <w:rFonts w:ascii="Times New Roman" w:hAnsi="Times New Roman"/>
                <w:sz w:val="28"/>
                <w:szCs w:val="28"/>
                <w:lang w:val="en-US"/>
              </w:rPr>
              <w:t>lời</w:t>
            </w:r>
            <w:proofErr w:type="spellEnd"/>
          </w:p>
          <w:p w14:paraId="53681D1B" w14:textId="77777777" w:rsidR="00F26A7B" w:rsidRPr="00EA29E6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318041" w14:textId="77777777" w:rsidR="00F26A7B" w:rsidRDefault="00F26A7B" w:rsidP="00BA661D">
            <w:pPr>
              <w:spacing w:after="0" w:line="240" w:lineRule="auto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2122995" w14:textId="77777777" w:rsidR="00F338A8" w:rsidRDefault="00F338A8" w:rsidP="00BA661D">
            <w:pPr>
              <w:spacing w:after="0" w:line="240" w:lineRule="auto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D22F84" w14:textId="77777777" w:rsidR="00F338A8" w:rsidRDefault="00F338A8" w:rsidP="00BA661D">
            <w:pPr>
              <w:spacing w:after="0" w:line="240" w:lineRule="auto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75B47E" w14:textId="77777777" w:rsidR="00F338A8" w:rsidRDefault="00F338A8" w:rsidP="00BA661D">
            <w:pPr>
              <w:spacing w:after="0" w:line="240" w:lineRule="auto"/>
              <w:ind w:left="72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59A21F0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514B7B2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D81AC2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B8737F3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D7A5D51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A5A9F9A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1A9B31B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648FCAF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9129261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8864DAF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35F0020" w14:textId="77777777" w:rsidR="00F26A7B" w:rsidRDefault="00BB6637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đổi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</w:p>
          <w:p w14:paraId="2E94A564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1799B809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7F35E86A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52221EB9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2016E8F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BFB2524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3CCC8A9B" w14:textId="77777777" w:rsidR="003C0C92" w:rsidRDefault="003C0C92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DEE3372" w14:textId="77777777" w:rsidR="003F57C6" w:rsidRDefault="003F57C6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06384A20" w14:textId="77777777" w:rsidR="003F57C6" w:rsidRDefault="003F57C6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38805975" w14:textId="77777777" w:rsidR="003F57C6" w:rsidRDefault="003F57C6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VE"/>
              </w:rPr>
            </w:pPr>
          </w:p>
          <w:p w14:paraId="2EF4C14F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-Tranh 1: Các loại xe đang tham gia giao thông, biển báo, người tham gia giao thông, chú công nh</w:t>
            </w:r>
            <w:r w:rsidRPr="00EE7CB1">
              <w:rPr>
                <w:rFonts w:ascii="Times New Roman" w:hAnsi="Times New Roman"/>
                <w:sz w:val="28"/>
                <w:szCs w:val="28"/>
                <w:lang w:val="es-VE"/>
              </w:rPr>
              <w:t>â</w:t>
            </w:r>
            <w:r>
              <w:rPr>
                <w:rFonts w:ascii="Times New Roman" w:hAnsi="Times New Roman"/>
                <w:sz w:val="28"/>
                <w:szCs w:val="28"/>
              </w:rPr>
              <w:t>n đang sửa chữa đường,…</w:t>
            </w:r>
          </w:p>
          <w:p w14:paraId="7EA8CB70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C917C6D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45F3B6F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478095C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C0BE7CF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FC8E4C9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FDE524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4C3BC5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Tranh 2: Người và xe đang tham gia giao thông</w:t>
            </w:r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đi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đúng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phần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đường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của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6637">
              <w:rPr>
                <w:rFonts w:ascii="Times New Roman" w:hAnsi="Times New Roman"/>
                <w:sz w:val="28"/>
                <w:szCs w:val="28"/>
                <w:lang w:val="en-US"/>
              </w:rPr>
              <w:t>mình</w:t>
            </w:r>
            <w:proofErr w:type="spellEnd"/>
            <w:r w:rsidR="00BB6637">
              <w:rPr>
                <w:rFonts w:ascii="Times New Roman" w:hAnsi="Times New Roman"/>
                <w:sz w:val="28"/>
                <w:szCs w:val="28"/>
              </w:rPr>
              <w:t>…</w:t>
            </w:r>
          </w:p>
          <w:p w14:paraId="7A9DB60D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F5E077D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551F624" w14:textId="77777777" w:rsidR="0070637E" w:rsidRPr="00BB6637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45C919A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Tranh 3: Bạn nhỏ đang đi bộ trên vỉa hè. Có nắp cống đang bị mở lên.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 Có thể không để ý sẽ bị té xuống cống.</w:t>
            </w:r>
          </w:p>
          <w:p w14:paraId="7E4AA891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131CAE6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E4195B9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19AE93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4B2B78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CF945A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7B20FB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3AD0052" w14:textId="77777777" w:rsidR="0070637E" w:rsidRDefault="0070637E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EF21A09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8DDB9B8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D2A7148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489BCB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8D7CE9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FDB907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B03F32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E755287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EBFE81" w14:textId="77777777" w:rsid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98F5F45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46D40D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441C57A" w14:textId="77777777" w:rsidR="00617D0B" w:rsidRP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thảo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</w:t>
            </w:r>
          </w:p>
          <w:p w14:paraId="6A41891F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F36661E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4F87068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9FD01A7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351C2B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2864F74" w14:textId="77777777" w:rsidR="00617D0B" w:rsidRDefault="00617D0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A2C099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FC394E8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48BA2" w14:textId="77777777" w:rsidR="00A952DB" w:rsidRP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giơ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thẻ</w:t>
            </w:r>
            <w:proofErr w:type="spellEnd"/>
          </w:p>
          <w:p w14:paraId="33DD895D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4EB8183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9D4586D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25145A3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E9313D" w14:textId="77777777" w:rsidR="00A952DB" w:rsidRDefault="00A952D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12E5BF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+Tranh 1: Các bạn đi họ</w:t>
            </w:r>
            <w:r w:rsidR="00A952DB">
              <w:rPr>
                <w:rFonts w:ascii="Times New Roman" w:hAnsi="Times New Roman"/>
                <w:sz w:val="28"/>
                <w:szCs w:val="28"/>
              </w:rPr>
              <w:t>c dàn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 hàng ba dễ xảy ra tao nạn giao thông.</w:t>
            </w:r>
          </w:p>
          <w:p w14:paraId="0B04C282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 Tranh 2: Bạn bạn ngồi trên xuồng qua sông còn thò tay và chân xuống nước dễ bị lật xuồng thì sẽ đuối nước .</w:t>
            </w:r>
          </w:p>
          <w:p w14:paraId="50A69AD7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>+ Tranh 3: Các bạn đi họ</w:t>
            </w:r>
            <w:r w:rsidR="00A952DB">
              <w:rPr>
                <w:rFonts w:ascii="Times New Roman" w:hAnsi="Times New Roman"/>
                <w:sz w:val="28"/>
                <w:szCs w:val="28"/>
              </w:rPr>
              <w:t>c đi sát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 mé bờ sông dễ bị té xuống sông sẽ bị đuối nước.</w:t>
            </w:r>
          </w:p>
          <w:p w14:paraId="228F0AFD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 xml:space="preserve">+ Tranh 4: Bạn sang đường chưa chú ý quan sát nên dễ bị tai nạn khi xe chạy tới . </w:t>
            </w:r>
          </w:p>
          <w:p w14:paraId="64A5606D" w14:textId="77777777" w:rsidR="00F26A7B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E7CB1">
              <w:rPr>
                <w:rFonts w:ascii="Times New Roman" w:hAnsi="Times New Roman"/>
                <w:sz w:val="28"/>
                <w:szCs w:val="28"/>
              </w:rPr>
              <w:t xml:space="preserve">-HS nói </w:t>
            </w:r>
          </w:p>
          <w:p w14:paraId="3771319B" w14:textId="77777777" w:rsidR="00D15DC4" w:rsidRPr="00D15DC4" w:rsidRDefault="00D15DC4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bổ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sung</w:t>
            </w:r>
          </w:p>
          <w:p w14:paraId="0C88D264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FBF9F3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r w:rsidRPr="00EE7CB1">
              <w:rPr>
                <w:rFonts w:ascii="Times New Roman" w:hAnsi="Times New Roman"/>
                <w:sz w:val="28"/>
                <w:szCs w:val="28"/>
              </w:rPr>
              <w:t xml:space="preserve">lắng nghe </w:t>
            </w:r>
          </w:p>
          <w:p w14:paraId="18B0E540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5579965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CA4AD08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8ED09D" w14:textId="77777777" w:rsidR="00F26A7B" w:rsidRPr="00EE7CB1" w:rsidRDefault="00F26A7B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E60688" w14:textId="77777777" w:rsidR="00F26A7B" w:rsidRPr="00A224E8" w:rsidRDefault="00A224E8" w:rsidP="00BA661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04954DAD" w14:textId="77777777" w:rsidR="00F26A7B" w:rsidRDefault="00F26A7B" w:rsidP="00BA661D">
            <w:pPr>
              <w:pStyle w:val="ListParagraph"/>
              <w:spacing w:after="0" w:line="240" w:lineRule="auto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D19726" w14:textId="77777777" w:rsidR="00F26A7B" w:rsidRDefault="00F26A7B" w:rsidP="00BA661D">
            <w:pPr>
              <w:pStyle w:val="ListParagraph"/>
              <w:spacing w:after="0" w:line="240" w:lineRule="auto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A07A92" w14:textId="77777777" w:rsidR="00F26A7B" w:rsidRPr="00955FD4" w:rsidRDefault="00F26A7B" w:rsidP="00BA661D">
            <w:pPr>
              <w:pStyle w:val="ListParagraph"/>
              <w:spacing w:after="0" w:line="240" w:lineRule="auto"/>
              <w:ind w:left="0" w:firstLine="3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3D4DC4A" w14:textId="098180EF" w:rsidR="00A9204E" w:rsidRPr="00F97AF3" w:rsidRDefault="00A224E8" w:rsidP="00A224E8">
      <w:pPr>
        <w:rPr>
          <w:rFonts w:ascii="Times New Roman" w:hAnsi="Times New Roman"/>
          <w:b/>
          <w:sz w:val="28"/>
          <w:szCs w:val="28"/>
          <w:lang w:val="en-US"/>
        </w:rPr>
      </w:pPr>
      <w:r w:rsidRPr="00A224E8">
        <w:rPr>
          <w:rFonts w:ascii="Times New Roman" w:hAnsi="Times New Roman"/>
          <w:b/>
          <w:sz w:val="28"/>
          <w:szCs w:val="28"/>
        </w:rPr>
        <w:lastRenderedPageBreak/>
        <w:t>Điều chỉnh</w:t>
      </w:r>
      <w:r w:rsidR="00F97A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F97AF3">
        <w:rPr>
          <w:rFonts w:ascii="Times New Roman" w:hAnsi="Times New Roman"/>
          <w:b/>
          <w:sz w:val="28"/>
          <w:szCs w:val="28"/>
          <w:lang w:val="en-US"/>
        </w:rPr>
        <w:t>sau</w:t>
      </w:r>
      <w:proofErr w:type="spellEnd"/>
      <w:r w:rsidR="00F97A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F97AF3">
        <w:rPr>
          <w:rFonts w:ascii="Times New Roman" w:hAnsi="Times New Roman"/>
          <w:b/>
          <w:sz w:val="28"/>
          <w:szCs w:val="28"/>
          <w:lang w:val="en-US"/>
        </w:rPr>
        <w:t>bài</w:t>
      </w:r>
      <w:proofErr w:type="spellEnd"/>
      <w:r w:rsidR="00F97AF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F97AF3">
        <w:rPr>
          <w:rFonts w:ascii="Times New Roman" w:hAnsi="Times New Roman"/>
          <w:b/>
          <w:sz w:val="28"/>
          <w:szCs w:val="28"/>
          <w:lang w:val="en-US"/>
        </w:rPr>
        <w:t>dạy</w:t>
      </w:r>
      <w:proofErr w:type="spellEnd"/>
    </w:p>
    <w:p w14:paraId="3813C485" w14:textId="77777777" w:rsidR="00A224E8" w:rsidRDefault="00A224E8" w:rsidP="00A224E8">
      <w:pPr>
        <w:rPr>
          <w:rFonts w:ascii="Times New Roman" w:hAnsi="Times New Roman"/>
          <w:sz w:val="16"/>
          <w:szCs w:val="16"/>
          <w:lang w:val="en-US"/>
        </w:rPr>
      </w:pPr>
      <w:r w:rsidRPr="00A224E8"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</w:t>
      </w: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</w:t>
      </w:r>
      <w:r w:rsidRPr="00A224E8">
        <w:rPr>
          <w:rFonts w:ascii="Times New Roman" w:hAnsi="Times New Roman"/>
          <w:sz w:val="16"/>
          <w:szCs w:val="16"/>
          <w:lang w:val="en-US"/>
        </w:rPr>
        <w:t>…</w:t>
      </w:r>
    </w:p>
    <w:p w14:paraId="696700A6" w14:textId="77777777" w:rsidR="00A224E8" w:rsidRDefault="00A224E8" w:rsidP="00A224E8">
      <w:pPr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14:paraId="2F90D472" w14:textId="77777777" w:rsidR="00A224E8" w:rsidRDefault="00A224E8" w:rsidP="00A224E8">
      <w:pPr>
        <w:rPr>
          <w:rFonts w:ascii="Times New Roman" w:hAnsi="Times New Roman"/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14:paraId="6232E1B8" w14:textId="77777777" w:rsidR="00A224E8" w:rsidRPr="00A224E8" w:rsidRDefault="00A224E8" w:rsidP="00A224E8">
      <w:pPr>
        <w:rPr>
          <w:sz w:val="16"/>
          <w:szCs w:val="16"/>
          <w:lang w:val="en-US"/>
        </w:rPr>
      </w:pPr>
      <w:r>
        <w:rPr>
          <w:rFonts w:ascii="Times New Roman" w:hAnsi="Times New Roman"/>
          <w:sz w:val="16"/>
          <w:szCs w:val="16"/>
          <w:lang w:val="en-US"/>
        </w:rPr>
        <w:t>………………………………………………………………………………………………………………………………………………………….</w:t>
      </w:r>
    </w:p>
    <w:sectPr w:rsidR="00A224E8" w:rsidRPr="00A224E8" w:rsidSect="00640A6F">
      <w:pgSz w:w="12240" w:h="15840"/>
      <w:pgMar w:top="1134" w:right="79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91C1F9E"/>
    <w:multiLevelType w:val="hybridMultilevel"/>
    <w:tmpl w:val="9F6C5B72"/>
    <w:lvl w:ilvl="0" w:tplc="FF9A592E">
      <w:start w:val="1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82359AB"/>
    <w:multiLevelType w:val="hybridMultilevel"/>
    <w:tmpl w:val="4378C4DE"/>
    <w:lvl w:ilvl="0" w:tplc="8E085174">
      <w:start w:val="2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F26A7B"/>
    <w:rsid w:val="00000F85"/>
    <w:rsid w:val="0001546A"/>
    <w:rsid w:val="00056C57"/>
    <w:rsid w:val="000978EF"/>
    <w:rsid w:val="00332AB0"/>
    <w:rsid w:val="00386A3B"/>
    <w:rsid w:val="003C0C92"/>
    <w:rsid w:val="003F57C6"/>
    <w:rsid w:val="004B52B3"/>
    <w:rsid w:val="00572507"/>
    <w:rsid w:val="005A599D"/>
    <w:rsid w:val="005D296A"/>
    <w:rsid w:val="00617D0B"/>
    <w:rsid w:val="00640A6F"/>
    <w:rsid w:val="00645252"/>
    <w:rsid w:val="006D3D74"/>
    <w:rsid w:val="0070637E"/>
    <w:rsid w:val="007234A0"/>
    <w:rsid w:val="00737087"/>
    <w:rsid w:val="0083569A"/>
    <w:rsid w:val="008C7C59"/>
    <w:rsid w:val="00900151"/>
    <w:rsid w:val="009A63D6"/>
    <w:rsid w:val="00A224E8"/>
    <w:rsid w:val="00A9204E"/>
    <w:rsid w:val="00A952DB"/>
    <w:rsid w:val="00BB6637"/>
    <w:rsid w:val="00CA159B"/>
    <w:rsid w:val="00D15DC4"/>
    <w:rsid w:val="00F26A7B"/>
    <w:rsid w:val="00F338A8"/>
    <w:rsid w:val="00F97AF3"/>
    <w:rsid w:val="00FA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EBD7F"/>
  <w15:docId w15:val="{72B61F2D-4CD8-4ADB-AE16-EAF92825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A7B"/>
    <w:pPr>
      <w:spacing w:after="200" w:line="276" w:lineRule="auto"/>
    </w:pPr>
    <w:rPr>
      <w:rFonts w:ascii="Arial" w:eastAsia="Arial" w:hAnsi="Arial" w:cs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1F4E79" w:themeColor="accent1" w:themeShade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900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00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00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51"/>
    <w:pPr>
      <w:numPr>
        <w:ilvl w:val="1"/>
      </w:numPr>
      <w:spacing w:after="0" w:line="240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0015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00151"/>
    <w:rPr>
      <w:i/>
      <w:iCs/>
      <w:color w:val="404040" w:themeColor="text1" w:themeTint="BF"/>
    </w:rPr>
  </w:style>
  <w:style w:type="character" w:styleId="Emphasis">
    <w:name w:val="Emphasis"/>
    <w:basedOn w:val="DefaultParagraphFont"/>
    <w:qFormat/>
    <w:rsid w:val="0090015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90015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00151"/>
    <w:pPr>
      <w:spacing w:before="200" w:after="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0015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1F4E79" w:themeColor="accent1" w:themeShade="8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90015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900151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0015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 w:line="240" w:lineRule="auto"/>
    </w:pPr>
    <w:rPr>
      <w:rFonts w:asciiTheme="minorHAnsi" w:eastAsiaTheme="minorHAnsi" w:hAnsiTheme="minorHAnsi" w:cstheme="minorBidi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 w:line="240" w:lineRule="auto"/>
      <w:ind w:left="360"/>
    </w:pPr>
    <w:rPr>
      <w:rFonts w:asciiTheme="minorHAnsi" w:eastAsiaTheme="minorHAnsi" w:hAnsiTheme="minorHAnsi" w:cstheme="minorBidi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pPr>
      <w:spacing w:after="0"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pPr>
      <w:spacing w:after="0" w:line="240" w:lineRule="auto"/>
    </w:pPr>
    <w:rPr>
      <w:rFonts w:ascii="Segoe UI" w:eastAsiaTheme="minorHAnsi" w:hAnsi="Segoe UI" w:cs="Segoe UI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pPr>
      <w:spacing w:after="0"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pPr>
      <w:spacing w:after="0"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 w:cstheme="minorBidi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pPr>
      <w:spacing w:after="0" w:line="240" w:lineRule="auto"/>
    </w:pPr>
    <w:rPr>
      <w:rFonts w:ascii="Consolas" w:eastAsiaTheme="minorHAnsi" w:hAnsi="Consolas" w:cstheme="minorBid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pPr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 w:line="240" w:lineRule="auto"/>
      <w:ind w:left="1757"/>
    </w:pPr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F26A7B"/>
    <w:pPr>
      <w:ind w:left="720"/>
      <w:contextualSpacing/>
    </w:pPr>
    <w:rPr>
      <w:rFonts w:ascii="Calibri" w:eastAsia="Calibri" w:hAns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230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Mai</cp:lastModifiedBy>
  <cp:revision>20</cp:revision>
  <cp:lastPrinted>2022-09-28T00:05:00Z</cp:lastPrinted>
  <dcterms:created xsi:type="dcterms:W3CDTF">2022-08-31T09:34:00Z</dcterms:created>
  <dcterms:modified xsi:type="dcterms:W3CDTF">2022-09-28T00:06:00Z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